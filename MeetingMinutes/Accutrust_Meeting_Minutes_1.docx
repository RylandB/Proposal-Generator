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115" w:type="dxa"/>
        </w:tblCellMar>
        <w:tblLook w:val="0600" w:firstRow="0" w:lastRow="0" w:firstColumn="0" w:lastColumn="0" w:noHBand="1" w:noVBand="1"/>
        <w:tblDescription w:val="Header layout table"/>
      </w:tblPr>
      <w:tblGrid>
        <w:gridCol w:w="1136"/>
        <w:gridCol w:w="8224"/>
      </w:tblGrid>
      <w:tr w:rsidR="00EC37E4" w:rsidRPr="00C2798A" w:rsidTr="007F7942">
        <w:trPr>
          <w:trHeight w:val="1035"/>
        </w:trPr>
        <w:tc>
          <w:tcPr>
            <w:tcW w:w="5000" w:type="pct"/>
            <w:gridSpan w:val="2"/>
          </w:tcPr>
          <w:p w:rsidR="007E7141" w:rsidRPr="00C2798A" w:rsidRDefault="007F7942" w:rsidP="00C2798A">
            <w:pPr>
              <w:pStyle w:val="Title"/>
            </w:pPr>
            <w:r>
              <w:t>puma</w:t>
            </w:r>
            <w:r w:rsidR="007E7141" w:rsidRPr="00C2798A">
              <w:t xml:space="preserve"> </w:t>
            </w:r>
            <w:sdt>
              <w:sdtPr>
                <w:id w:val="1630440582"/>
                <w:placeholder>
                  <w:docPart w:val="2C4D6BADB3394FFFAA21850E6DD71DE8"/>
                </w:placeholder>
                <w:temporary/>
                <w:showingPlcHdr/>
                <w15:appearance w15:val="hidden"/>
              </w:sdtPr>
              <w:sdtEndPr/>
              <w:sdtContent>
                <w:r w:rsidR="00835CA2">
                  <w:t>Meeting minutes</w:t>
                </w:r>
              </w:sdtContent>
            </w:sdt>
          </w:p>
        </w:tc>
      </w:tr>
      <w:tr w:rsidR="00EC37E4" w:rsidRPr="00C2798A" w:rsidTr="007F7942">
        <w:trPr>
          <w:trHeight w:val="80"/>
        </w:trPr>
        <w:tc>
          <w:tcPr>
            <w:tcW w:w="577" w:type="pct"/>
          </w:tcPr>
          <w:p w:rsidR="007E7141" w:rsidRPr="00C2798A" w:rsidRDefault="000549CB" w:rsidP="00C2798A">
            <w:pPr>
              <w:pStyle w:val="MeetingInfo"/>
            </w:pPr>
            <w:sdt>
              <w:sdtPr>
                <w:id w:val="-1289583197"/>
                <w:placeholder>
                  <w:docPart w:val="9D564098EB0545039C4E946B7635BEEE"/>
                </w:placeholder>
                <w:temporary/>
                <w:showingPlcHdr/>
                <w15:appearance w15:val="hidden"/>
              </w:sdtPr>
              <w:sdtEndPr/>
              <w:sdtContent>
                <w:r w:rsidR="00835CA2">
                  <w:t>Location:</w:t>
                </w:r>
              </w:sdtContent>
            </w:sdt>
          </w:p>
        </w:tc>
        <w:tc>
          <w:tcPr>
            <w:tcW w:w="4423" w:type="pct"/>
          </w:tcPr>
          <w:p w:rsidR="007E7141" w:rsidRPr="00C2798A" w:rsidRDefault="007F7942" w:rsidP="00C2798A">
            <w:pPr>
              <w:pStyle w:val="MeetingInfo"/>
            </w:pPr>
            <w:r w:rsidRPr="007F7942">
              <w:t>2620 Accutech Way, Muncie, IN 47304</w:t>
            </w:r>
          </w:p>
        </w:tc>
      </w:tr>
      <w:tr w:rsidR="00EC37E4" w:rsidRPr="00C2798A" w:rsidTr="007F7942">
        <w:trPr>
          <w:trHeight w:val="80"/>
        </w:trPr>
        <w:tc>
          <w:tcPr>
            <w:tcW w:w="577" w:type="pct"/>
          </w:tcPr>
          <w:p w:rsidR="007E7141" w:rsidRPr="00C2798A" w:rsidRDefault="000549CB" w:rsidP="00C2798A">
            <w:pPr>
              <w:pStyle w:val="MeetingInfo"/>
            </w:pPr>
            <w:sdt>
              <w:sdtPr>
                <w:id w:val="493453970"/>
                <w:placeholder>
                  <w:docPart w:val="BE3489A6AADB4C30A6E508CB6CDC15E7"/>
                </w:placeholder>
                <w:temporary/>
                <w:showingPlcHdr/>
                <w15:appearance w15:val="hidden"/>
              </w:sdtPr>
              <w:sdtEndPr/>
              <w:sdtContent>
                <w:r w:rsidR="00835CA2">
                  <w:t>Date:</w:t>
                </w:r>
              </w:sdtContent>
            </w:sdt>
          </w:p>
        </w:tc>
        <w:tc>
          <w:tcPr>
            <w:tcW w:w="4423" w:type="pct"/>
          </w:tcPr>
          <w:p w:rsidR="007E7141" w:rsidRPr="00C2798A" w:rsidRDefault="007F7942" w:rsidP="00C2798A">
            <w:pPr>
              <w:pStyle w:val="MeetingInfo"/>
            </w:pPr>
            <w:r>
              <w:t>October 9, 2019</w:t>
            </w:r>
          </w:p>
        </w:tc>
      </w:tr>
      <w:tr w:rsidR="00EC37E4" w:rsidRPr="00C2798A" w:rsidTr="007F7942">
        <w:trPr>
          <w:trHeight w:val="80"/>
        </w:trPr>
        <w:tc>
          <w:tcPr>
            <w:tcW w:w="577" w:type="pct"/>
          </w:tcPr>
          <w:p w:rsidR="007E7141" w:rsidRPr="00C2798A" w:rsidRDefault="000549CB" w:rsidP="00C2798A">
            <w:pPr>
              <w:pStyle w:val="MeetingInfo"/>
            </w:pPr>
            <w:sdt>
              <w:sdtPr>
                <w:id w:val="784001095"/>
                <w:placeholder>
                  <w:docPart w:val="F2DA801832394497BCAB61D9B26868FB"/>
                </w:placeholder>
                <w:temporary/>
                <w:showingPlcHdr/>
                <w15:appearance w15:val="hidden"/>
              </w:sdtPr>
              <w:sdtEndPr/>
              <w:sdtContent>
                <w:r w:rsidR="00835CA2">
                  <w:t>Time:</w:t>
                </w:r>
              </w:sdtContent>
            </w:sdt>
          </w:p>
        </w:tc>
        <w:tc>
          <w:tcPr>
            <w:tcW w:w="4423" w:type="pct"/>
          </w:tcPr>
          <w:p w:rsidR="007E7141" w:rsidRPr="00C2798A" w:rsidRDefault="007F7942" w:rsidP="00C2798A">
            <w:pPr>
              <w:pStyle w:val="MeetingInfo"/>
            </w:pPr>
            <w:r>
              <w:t>10:00 am</w:t>
            </w:r>
          </w:p>
        </w:tc>
      </w:tr>
      <w:tr w:rsidR="00EC37E4" w:rsidRPr="00C2798A" w:rsidTr="007F7942">
        <w:trPr>
          <w:trHeight w:val="492"/>
        </w:trPr>
        <w:tc>
          <w:tcPr>
            <w:tcW w:w="577" w:type="pct"/>
          </w:tcPr>
          <w:p w:rsidR="007E7141" w:rsidRPr="00C2798A" w:rsidRDefault="00E03CE5" w:rsidP="00C2798A">
            <w:pPr>
              <w:pStyle w:val="MeetingInfo"/>
            </w:pPr>
            <w:r>
              <w:t>Members:</w:t>
            </w:r>
          </w:p>
        </w:tc>
        <w:tc>
          <w:tcPr>
            <w:tcW w:w="4423" w:type="pct"/>
          </w:tcPr>
          <w:p w:rsidR="007E7141" w:rsidRDefault="007F7942" w:rsidP="00C2798A">
            <w:pPr>
              <w:pStyle w:val="MeetingInfo"/>
            </w:pPr>
            <w:r>
              <w:t>Ryland Babusiak</w:t>
            </w:r>
          </w:p>
          <w:p w:rsidR="007F7942" w:rsidRDefault="007F7942" w:rsidP="00C2798A">
            <w:pPr>
              <w:pStyle w:val="MeetingInfo"/>
            </w:pPr>
            <w:r>
              <w:t>Jacob Knoll</w:t>
            </w:r>
          </w:p>
          <w:p w:rsidR="007F7942" w:rsidRDefault="007F7942" w:rsidP="00C2798A">
            <w:pPr>
              <w:pStyle w:val="MeetingInfo"/>
            </w:pPr>
            <w:r>
              <w:t>John Perales</w:t>
            </w:r>
          </w:p>
          <w:p w:rsidR="007F7942" w:rsidRPr="00C2798A" w:rsidRDefault="007F7942" w:rsidP="00C2798A">
            <w:pPr>
              <w:pStyle w:val="MeetingInfo"/>
            </w:pPr>
            <w:r>
              <w:t>Thomas Ferrigan</w:t>
            </w:r>
          </w:p>
        </w:tc>
      </w:tr>
    </w:tbl>
    <w:sdt>
      <w:sdtPr>
        <w:id w:val="921066030"/>
        <w:placeholder>
          <w:docPart w:val="42BAD028D862460987FB7CFADD946F91"/>
        </w:placeholder>
        <w:temporary/>
        <w:showingPlcHdr/>
        <w15:appearance w15:val="hidden"/>
      </w:sdtPr>
      <w:sdtEndPr/>
      <w:sdtContent>
        <w:p w:rsidR="007E7F36" w:rsidRDefault="007E7F36" w:rsidP="007E7F36">
          <w:pPr>
            <w:pStyle w:val="Heading1"/>
          </w:pPr>
          <w:r w:rsidRPr="007E7F36">
            <w:t>Agenda Items</w:t>
          </w:r>
        </w:p>
      </w:sdtContent>
    </w:sdt>
    <w:p w:rsidR="00133C8A" w:rsidRPr="00424C86" w:rsidRDefault="007F7942" w:rsidP="00424C86">
      <w:pPr>
        <w:pStyle w:val="ListNumber"/>
      </w:pPr>
      <w:r>
        <w:t xml:space="preserve">Introduction and summary on the history of Accutech Systems. </w:t>
      </w:r>
      <w:r w:rsidR="00E03CE5">
        <w:t>Here Mr. Wu told us where Accutech is trying to move as a business, expanding itself into the larger banks at one point.</w:t>
      </w:r>
    </w:p>
    <w:p w:rsidR="00133C8A" w:rsidRDefault="00E03CE5" w:rsidP="001D0A89">
      <w:pPr>
        <w:pStyle w:val="ListNumber"/>
      </w:pPr>
      <w:r>
        <w:t>Explanation on Accutrust Cheetah and how it operates in the cloud. Hosted by the Amazon Web Service. There are no physical servers on campus at Accutech.</w:t>
      </w:r>
    </w:p>
    <w:p w:rsidR="00133C8A" w:rsidRDefault="00E03CE5" w:rsidP="001D0A89">
      <w:pPr>
        <w:pStyle w:val="ListNumber"/>
      </w:pPr>
      <w:r>
        <w:t>Here Mr. Wu then moves into the explanation on how trust funding works and how the proposal generator that we will be making will benefit them. This allows their clients to see the differences in how their accounts could managed from firm to firm.</w:t>
      </w:r>
    </w:p>
    <w:p w:rsidR="00133C8A" w:rsidRDefault="009A5D52" w:rsidP="00133C8A">
      <w:pPr>
        <w:pStyle w:val="ListNumber"/>
      </w:pPr>
      <w:r>
        <w:t>Brokerage statement information, we asked questions about what exactly the format of the statement would be and how similar they would be from brokerage to brokerage.</w:t>
      </w:r>
    </w:p>
    <w:p w:rsidR="00133C8A" w:rsidRDefault="009A5D52" w:rsidP="00133C8A">
      <w:pPr>
        <w:pStyle w:val="ListNumber"/>
      </w:pPr>
      <w:r>
        <w:t>When asking what technologies and standards they wanted we were met with a wide-open answer, they want us to show them what we can do and don’t really mind how it is accomplished.</w:t>
      </w:r>
    </w:p>
    <w:p w:rsidR="00133C8A" w:rsidRDefault="003335C2" w:rsidP="00133C8A">
      <w:pPr>
        <w:pStyle w:val="ListNumber"/>
      </w:pPr>
      <w:r>
        <w:t>Next,</w:t>
      </w:r>
      <w:r w:rsidR="009A5D52">
        <w:t xml:space="preserve"> we go around the room introducing the team members, this allowed us to get a bit more comfortable talking with Garret and Phillip.</w:t>
      </w:r>
    </w:p>
    <w:p w:rsidR="003335C2" w:rsidRPr="00133C8A" w:rsidRDefault="003335C2" w:rsidP="00133C8A">
      <w:pPr>
        <w:pStyle w:val="ListNumber"/>
      </w:pPr>
      <w:r>
        <w:t>Lastly, we talk about communication and how to remember to reach out to them as much as we need.</w:t>
      </w:r>
    </w:p>
    <w:tbl>
      <w:tblPr>
        <w:tblStyle w:val="BlueCurveMinutesTable"/>
        <w:tblW w:w="5000" w:type="pct"/>
        <w:tblLook w:val="0620" w:firstRow="1" w:lastRow="0" w:firstColumn="0" w:lastColumn="0" w:noHBand="1" w:noVBand="1"/>
        <w:tblDescription w:val="Table of action items, owners, deadlines and status"/>
      </w:tblPr>
      <w:tblGrid>
        <w:gridCol w:w="2052"/>
        <w:gridCol w:w="2628"/>
        <w:gridCol w:w="1891"/>
        <w:gridCol w:w="2789"/>
      </w:tblGrid>
      <w:tr w:rsidR="0087088A" w:rsidRPr="00424C86" w:rsidTr="003335C2">
        <w:trPr>
          <w:cnfStyle w:val="100000000000" w:firstRow="1" w:lastRow="0" w:firstColumn="0" w:lastColumn="0" w:oddVBand="0" w:evenVBand="0" w:oddHBand="0" w:evenHBand="0" w:firstRowFirstColumn="0" w:firstRowLastColumn="0" w:lastRowFirstColumn="0" w:lastRowLastColumn="0"/>
          <w:trHeight w:val="315"/>
        </w:trPr>
        <w:tc>
          <w:tcPr>
            <w:tcW w:w="1096" w:type="pct"/>
          </w:tcPr>
          <w:p w:rsidR="0087088A" w:rsidRPr="00424C86" w:rsidRDefault="000549CB" w:rsidP="00424C86">
            <w:sdt>
              <w:sdtPr>
                <w:id w:val="132836526"/>
                <w:placeholder>
                  <w:docPart w:val="C302B57D68F94ED586EE8BB4FD6145C5"/>
                </w:placeholder>
                <w:temporary/>
                <w:showingPlcHdr/>
                <w15:appearance w15:val="hidden"/>
              </w:sdtPr>
              <w:sdtEndPr/>
              <w:sdtContent>
                <w:r w:rsidR="00835CA2">
                  <w:t>Action It</w:t>
                </w:r>
                <w:r w:rsidR="00F85275">
                  <w:t>e</w:t>
                </w:r>
                <w:r w:rsidR="00835CA2">
                  <w:t>ms</w:t>
                </w:r>
              </w:sdtContent>
            </w:sdt>
          </w:p>
        </w:tc>
        <w:tc>
          <w:tcPr>
            <w:tcW w:w="1404" w:type="pct"/>
          </w:tcPr>
          <w:p w:rsidR="0087088A" w:rsidRPr="00424C86" w:rsidRDefault="000549CB" w:rsidP="00424C86">
            <w:sdt>
              <w:sdtPr>
                <w:id w:val="-119918706"/>
                <w:placeholder>
                  <w:docPart w:val="8550D037497346D68702D7E9F258304A"/>
                </w:placeholder>
                <w:temporary/>
                <w:showingPlcHdr/>
                <w15:appearance w15:val="hidden"/>
              </w:sdtPr>
              <w:sdtEndPr/>
              <w:sdtContent>
                <w:r w:rsidR="00835CA2">
                  <w:t>Owner(s)</w:t>
                </w:r>
              </w:sdtContent>
            </w:sdt>
          </w:p>
        </w:tc>
        <w:tc>
          <w:tcPr>
            <w:tcW w:w="1010" w:type="pct"/>
          </w:tcPr>
          <w:p w:rsidR="0087088A" w:rsidRPr="00424C86" w:rsidRDefault="000549CB" w:rsidP="00424C86">
            <w:sdt>
              <w:sdtPr>
                <w:id w:val="-848566013"/>
                <w:placeholder>
                  <w:docPart w:val="4E509A5B2B544F518C725B19B0BB03D2"/>
                </w:placeholder>
                <w:temporary/>
                <w:showingPlcHdr/>
                <w15:appearance w15:val="hidden"/>
              </w:sdtPr>
              <w:sdtEndPr/>
              <w:sdtContent>
                <w:r w:rsidR="00835CA2">
                  <w:t>Deadline</w:t>
                </w:r>
              </w:sdtContent>
            </w:sdt>
          </w:p>
        </w:tc>
        <w:tc>
          <w:tcPr>
            <w:tcW w:w="1490" w:type="pct"/>
          </w:tcPr>
          <w:p w:rsidR="0087088A" w:rsidRPr="00424C86" w:rsidRDefault="000549CB" w:rsidP="00424C86">
            <w:sdt>
              <w:sdtPr>
                <w:id w:val="2046561962"/>
                <w:placeholder>
                  <w:docPart w:val="90D8BB6AE3E1409981BEA1C5DD80372A"/>
                </w:placeholder>
                <w:temporary/>
                <w:showingPlcHdr/>
                <w15:appearance w15:val="hidden"/>
              </w:sdtPr>
              <w:sdtEndPr/>
              <w:sdtContent>
                <w:r w:rsidR="00835CA2">
                  <w:t>Status</w:t>
                </w:r>
              </w:sdtContent>
            </w:sdt>
          </w:p>
        </w:tc>
      </w:tr>
      <w:tr w:rsidR="0087088A" w:rsidRPr="00424C86" w:rsidTr="009A5D52">
        <w:trPr>
          <w:trHeight w:val="288"/>
        </w:trPr>
        <w:tc>
          <w:tcPr>
            <w:tcW w:w="1096" w:type="pct"/>
          </w:tcPr>
          <w:p w:rsidR="0087088A" w:rsidRPr="00424C86" w:rsidRDefault="00E03CE5" w:rsidP="009A5D52">
            <w:pPr>
              <w:jc w:val="center"/>
            </w:pPr>
            <w:r>
              <w:t>Initial project explanation</w:t>
            </w:r>
          </w:p>
        </w:tc>
        <w:tc>
          <w:tcPr>
            <w:tcW w:w="1404" w:type="pct"/>
          </w:tcPr>
          <w:p w:rsidR="0087088A" w:rsidRPr="00424C86" w:rsidRDefault="00E03CE5" w:rsidP="009A5D52">
            <w:pPr>
              <w:jc w:val="center"/>
            </w:pPr>
            <w:r>
              <w:t>Puma</w:t>
            </w:r>
          </w:p>
        </w:tc>
        <w:tc>
          <w:tcPr>
            <w:tcW w:w="1010" w:type="pct"/>
          </w:tcPr>
          <w:p w:rsidR="0087088A" w:rsidRPr="00424C86" w:rsidRDefault="00E03CE5" w:rsidP="009A5D52">
            <w:pPr>
              <w:jc w:val="center"/>
            </w:pPr>
            <w:r>
              <w:t>Nov 18 – No</w:t>
            </w:r>
            <w:r w:rsidR="009A5D52">
              <w:t>v</w:t>
            </w:r>
            <w:r>
              <w:t xml:space="preserve"> </w:t>
            </w:r>
            <w:r w:rsidR="009A5D52">
              <w:t>22</w:t>
            </w:r>
          </w:p>
        </w:tc>
        <w:tc>
          <w:tcPr>
            <w:tcW w:w="1490" w:type="pct"/>
          </w:tcPr>
          <w:p w:rsidR="0087088A" w:rsidRPr="00424C86" w:rsidRDefault="009A5D52" w:rsidP="009A5D52">
            <w:pPr>
              <w:jc w:val="center"/>
            </w:pPr>
            <w:r>
              <w:t>In Progress</w:t>
            </w:r>
          </w:p>
        </w:tc>
      </w:tr>
      <w:tr w:rsidR="0087088A" w:rsidRPr="00424C86" w:rsidTr="009A5D52">
        <w:trPr>
          <w:trHeight w:val="288"/>
        </w:trPr>
        <w:tc>
          <w:tcPr>
            <w:tcW w:w="1096" w:type="pct"/>
          </w:tcPr>
          <w:p w:rsidR="0087088A" w:rsidRPr="00424C86" w:rsidRDefault="0087088A" w:rsidP="00424C86"/>
        </w:tc>
        <w:tc>
          <w:tcPr>
            <w:tcW w:w="1404" w:type="pct"/>
          </w:tcPr>
          <w:p w:rsidR="0087088A" w:rsidRPr="00424C86" w:rsidRDefault="0087088A" w:rsidP="00424C86"/>
        </w:tc>
        <w:tc>
          <w:tcPr>
            <w:tcW w:w="1010" w:type="pct"/>
          </w:tcPr>
          <w:p w:rsidR="0087088A" w:rsidRPr="00424C86" w:rsidRDefault="0087088A" w:rsidP="00424C86"/>
        </w:tc>
        <w:tc>
          <w:tcPr>
            <w:tcW w:w="1490" w:type="pct"/>
          </w:tcPr>
          <w:p w:rsidR="0087088A" w:rsidRPr="00424C86" w:rsidRDefault="0087088A" w:rsidP="00424C86"/>
        </w:tc>
      </w:tr>
      <w:tr w:rsidR="0087088A" w:rsidRPr="00424C86" w:rsidTr="003335C2">
        <w:trPr>
          <w:trHeight w:val="80"/>
        </w:trPr>
        <w:tc>
          <w:tcPr>
            <w:tcW w:w="1096" w:type="pct"/>
          </w:tcPr>
          <w:p w:rsidR="0087088A" w:rsidRPr="00424C86" w:rsidRDefault="0087088A" w:rsidP="00424C86"/>
        </w:tc>
        <w:tc>
          <w:tcPr>
            <w:tcW w:w="1404" w:type="pct"/>
          </w:tcPr>
          <w:p w:rsidR="0087088A" w:rsidRPr="00424C86" w:rsidRDefault="0087088A" w:rsidP="00424C86">
            <w:bookmarkStart w:id="0" w:name="_GoBack"/>
            <w:bookmarkEnd w:id="0"/>
          </w:p>
        </w:tc>
        <w:tc>
          <w:tcPr>
            <w:tcW w:w="1010" w:type="pct"/>
          </w:tcPr>
          <w:p w:rsidR="0087088A" w:rsidRPr="00424C86" w:rsidRDefault="0087088A" w:rsidP="00424C86"/>
        </w:tc>
        <w:tc>
          <w:tcPr>
            <w:tcW w:w="1490" w:type="pct"/>
          </w:tcPr>
          <w:p w:rsidR="0087088A" w:rsidRPr="00424C86" w:rsidRDefault="0087088A" w:rsidP="00424C86"/>
        </w:tc>
      </w:tr>
      <w:tr w:rsidR="0087088A" w:rsidRPr="00424C86" w:rsidTr="009A5D52">
        <w:trPr>
          <w:trHeight w:val="288"/>
        </w:trPr>
        <w:tc>
          <w:tcPr>
            <w:tcW w:w="1096" w:type="pct"/>
          </w:tcPr>
          <w:p w:rsidR="0087088A" w:rsidRPr="00424C86" w:rsidRDefault="0087088A" w:rsidP="00424C86"/>
        </w:tc>
        <w:tc>
          <w:tcPr>
            <w:tcW w:w="1404" w:type="pct"/>
          </w:tcPr>
          <w:p w:rsidR="0087088A" w:rsidRPr="00424C86" w:rsidRDefault="0087088A" w:rsidP="00424C86"/>
        </w:tc>
        <w:tc>
          <w:tcPr>
            <w:tcW w:w="1010" w:type="pct"/>
          </w:tcPr>
          <w:p w:rsidR="0087088A" w:rsidRPr="00424C86" w:rsidRDefault="0087088A" w:rsidP="00424C86"/>
        </w:tc>
        <w:tc>
          <w:tcPr>
            <w:tcW w:w="1490" w:type="pct"/>
          </w:tcPr>
          <w:p w:rsidR="0087088A" w:rsidRPr="00424C86" w:rsidRDefault="0087088A" w:rsidP="00424C86"/>
        </w:tc>
      </w:tr>
      <w:tr w:rsidR="006D6101" w:rsidRPr="00424C86" w:rsidTr="009A5D52">
        <w:trPr>
          <w:trHeight w:val="288"/>
        </w:trPr>
        <w:tc>
          <w:tcPr>
            <w:tcW w:w="1096" w:type="pct"/>
          </w:tcPr>
          <w:p w:rsidR="006D6101" w:rsidRPr="00424C86" w:rsidRDefault="006D6101" w:rsidP="00424C86"/>
        </w:tc>
        <w:tc>
          <w:tcPr>
            <w:tcW w:w="1404" w:type="pct"/>
          </w:tcPr>
          <w:p w:rsidR="006D6101" w:rsidRPr="00424C86" w:rsidRDefault="006D6101" w:rsidP="00424C86"/>
        </w:tc>
        <w:tc>
          <w:tcPr>
            <w:tcW w:w="1010" w:type="pct"/>
          </w:tcPr>
          <w:p w:rsidR="006D6101" w:rsidRPr="00424C86" w:rsidRDefault="006D6101" w:rsidP="00424C86"/>
        </w:tc>
        <w:tc>
          <w:tcPr>
            <w:tcW w:w="1490" w:type="pct"/>
          </w:tcPr>
          <w:p w:rsidR="006D6101" w:rsidRPr="00424C86" w:rsidRDefault="006D6101" w:rsidP="00424C86"/>
        </w:tc>
      </w:tr>
    </w:tbl>
    <w:p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9CB" w:rsidRDefault="000549CB" w:rsidP="00A66B18">
      <w:pPr>
        <w:spacing w:before="0" w:after="0"/>
      </w:pPr>
      <w:r>
        <w:separator/>
      </w:r>
    </w:p>
  </w:endnote>
  <w:endnote w:type="continuationSeparator" w:id="0">
    <w:p w:rsidR="000549CB" w:rsidRDefault="000549CB"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9CB" w:rsidRDefault="000549CB" w:rsidP="00A66B18">
      <w:pPr>
        <w:spacing w:before="0" w:after="0"/>
      </w:pPr>
      <w:r>
        <w:separator/>
      </w:r>
    </w:p>
  </w:footnote>
  <w:footnote w:type="continuationSeparator" w:id="0">
    <w:p w:rsidR="000549CB" w:rsidRDefault="000549CB"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289EFD4B" wp14:editId="58E55FEE">
              <wp:simplePos x="0" y="0"/>
              <wp:positionH relativeFrom="page">
                <wp:align>center</wp:align>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5DB0D2" id="Graphic 17" o:spid="_x0000_s1026" style="position:absolute;margin-left:0;margin-top:-36pt;width:649.45pt;height:238.3pt;z-index:-251657216;mso-position-horizontal:center;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42"/>
    <w:rsid w:val="00007033"/>
    <w:rsid w:val="000549CB"/>
    <w:rsid w:val="00083BAA"/>
    <w:rsid w:val="000C0F71"/>
    <w:rsid w:val="000E3FBF"/>
    <w:rsid w:val="0010680C"/>
    <w:rsid w:val="00133C8A"/>
    <w:rsid w:val="001766D6"/>
    <w:rsid w:val="001D0A89"/>
    <w:rsid w:val="001E2320"/>
    <w:rsid w:val="00214E28"/>
    <w:rsid w:val="003335C2"/>
    <w:rsid w:val="00352B81"/>
    <w:rsid w:val="003941C9"/>
    <w:rsid w:val="003A0150"/>
    <w:rsid w:val="003B1A29"/>
    <w:rsid w:val="003C5711"/>
    <w:rsid w:val="003E24DF"/>
    <w:rsid w:val="0041428F"/>
    <w:rsid w:val="00424C86"/>
    <w:rsid w:val="0048461A"/>
    <w:rsid w:val="004A1274"/>
    <w:rsid w:val="004A2B0D"/>
    <w:rsid w:val="005C2210"/>
    <w:rsid w:val="00615018"/>
    <w:rsid w:val="0062123A"/>
    <w:rsid w:val="00646E75"/>
    <w:rsid w:val="006D6101"/>
    <w:rsid w:val="006F6F10"/>
    <w:rsid w:val="00783E79"/>
    <w:rsid w:val="007A3E7C"/>
    <w:rsid w:val="007B5AE8"/>
    <w:rsid w:val="007E6992"/>
    <w:rsid w:val="007E7141"/>
    <w:rsid w:val="007E7F36"/>
    <w:rsid w:val="007F5192"/>
    <w:rsid w:val="007F7942"/>
    <w:rsid w:val="00835CA2"/>
    <w:rsid w:val="00862033"/>
    <w:rsid w:val="00867824"/>
    <w:rsid w:val="0087088A"/>
    <w:rsid w:val="009A3ECE"/>
    <w:rsid w:val="009A5D52"/>
    <w:rsid w:val="009D6E13"/>
    <w:rsid w:val="00A66B18"/>
    <w:rsid w:val="00A6783B"/>
    <w:rsid w:val="00A96CF8"/>
    <w:rsid w:val="00AE1388"/>
    <w:rsid w:val="00AF3982"/>
    <w:rsid w:val="00B03A75"/>
    <w:rsid w:val="00B2499C"/>
    <w:rsid w:val="00B50294"/>
    <w:rsid w:val="00B57D6E"/>
    <w:rsid w:val="00BC24B5"/>
    <w:rsid w:val="00C2798A"/>
    <w:rsid w:val="00C454A4"/>
    <w:rsid w:val="00C541F7"/>
    <w:rsid w:val="00C6535F"/>
    <w:rsid w:val="00C701F7"/>
    <w:rsid w:val="00C70786"/>
    <w:rsid w:val="00D41084"/>
    <w:rsid w:val="00D46235"/>
    <w:rsid w:val="00D50AA8"/>
    <w:rsid w:val="00D66593"/>
    <w:rsid w:val="00DE6DA2"/>
    <w:rsid w:val="00DF2D30"/>
    <w:rsid w:val="00E03CE5"/>
    <w:rsid w:val="00E21240"/>
    <w:rsid w:val="00E55D74"/>
    <w:rsid w:val="00E61EEC"/>
    <w:rsid w:val="00E6540C"/>
    <w:rsid w:val="00E81E2A"/>
    <w:rsid w:val="00EA6A6F"/>
    <w:rsid w:val="00EB7785"/>
    <w:rsid w:val="00EC37E4"/>
    <w:rsid w:val="00EE0952"/>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B20F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4D6BADB3394FFFAA21850E6DD71DE8"/>
        <w:category>
          <w:name w:val="General"/>
          <w:gallery w:val="placeholder"/>
        </w:category>
        <w:types>
          <w:type w:val="bbPlcHdr"/>
        </w:types>
        <w:behaviors>
          <w:behavior w:val="content"/>
        </w:behaviors>
        <w:guid w:val="{96295974-2C98-4E70-864D-4EECFE8CA78C}"/>
      </w:docPartPr>
      <w:docPartBody>
        <w:p w:rsidR="00000000" w:rsidRDefault="00F51AC8">
          <w:pPr>
            <w:pStyle w:val="2C4D6BADB3394FFFAA21850E6DD71DE8"/>
          </w:pPr>
          <w:r>
            <w:t>Meeting minutes</w:t>
          </w:r>
        </w:p>
      </w:docPartBody>
    </w:docPart>
    <w:docPart>
      <w:docPartPr>
        <w:name w:val="9D564098EB0545039C4E946B7635BEEE"/>
        <w:category>
          <w:name w:val="General"/>
          <w:gallery w:val="placeholder"/>
        </w:category>
        <w:types>
          <w:type w:val="bbPlcHdr"/>
        </w:types>
        <w:behaviors>
          <w:behavior w:val="content"/>
        </w:behaviors>
        <w:guid w:val="{24042D62-3542-4E7E-A15F-DC086B8833B5}"/>
      </w:docPartPr>
      <w:docPartBody>
        <w:p w:rsidR="00000000" w:rsidRDefault="00F51AC8">
          <w:pPr>
            <w:pStyle w:val="9D564098EB0545039C4E946B7635BEEE"/>
          </w:pPr>
          <w:r>
            <w:t>Location:</w:t>
          </w:r>
        </w:p>
      </w:docPartBody>
    </w:docPart>
    <w:docPart>
      <w:docPartPr>
        <w:name w:val="BE3489A6AADB4C30A6E508CB6CDC15E7"/>
        <w:category>
          <w:name w:val="General"/>
          <w:gallery w:val="placeholder"/>
        </w:category>
        <w:types>
          <w:type w:val="bbPlcHdr"/>
        </w:types>
        <w:behaviors>
          <w:behavior w:val="content"/>
        </w:behaviors>
        <w:guid w:val="{9993AC25-9A56-4A72-989B-8F161F5434B4}"/>
      </w:docPartPr>
      <w:docPartBody>
        <w:p w:rsidR="00000000" w:rsidRDefault="00F51AC8">
          <w:pPr>
            <w:pStyle w:val="BE3489A6AADB4C30A6E508CB6CDC15E7"/>
          </w:pPr>
          <w:r>
            <w:t>Date:</w:t>
          </w:r>
        </w:p>
      </w:docPartBody>
    </w:docPart>
    <w:docPart>
      <w:docPartPr>
        <w:name w:val="F2DA801832394497BCAB61D9B26868FB"/>
        <w:category>
          <w:name w:val="General"/>
          <w:gallery w:val="placeholder"/>
        </w:category>
        <w:types>
          <w:type w:val="bbPlcHdr"/>
        </w:types>
        <w:behaviors>
          <w:behavior w:val="content"/>
        </w:behaviors>
        <w:guid w:val="{9E4A4787-ACDA-4A26-99EF-10D4F95D444A}"/>
      </w:docPartPr>
      <w:docPartBody>
        <w:p w:rsidR="00000000" w:rsidRDefault="00F51AC8">
          <w:pPr>
            <w:pStyle w:val="F2DA801832394497BCAB61D9B26868FB"/>
          </w:pPr>
          <w:r>
            <w:t>Time:</w:t>
          </w:r>
        </w:p>
      </w:docPartBody>
    </w:docPart>
    <w:docPart>
      <w:docPartPr>
        <w:name w:val="42BAD028D862460987FB7CFADD946F91"/>
        <w:category>
          <w:name w:val="General"/>
          <w:gallery w:val="placeholder"/>
        </w:category>
        <w:types>
          <w:type w:val="bbPlcHdr"/>
        </w:types>
        <w:behaviors>
          <w:behavior w:val="content"/>
        </w:behaviors>
        <w:guid w:val="{6E582DEC-86EF-40D2-BBCF-72A20E1A62E5}"/>
      </w:docPartPr>
      <w:docPartBody>
        <w:p w:rsidR="00000000" w:rsidRDefault="00F51AC8">
          <w:pPr>
            <w:pStyle w:val="42BAD028D862460987FB7CFADD946F91"/>
          </w:pPr>
          <w:r w:rsidRPr="007E7F36">
            <w:t>Agenda Items</w:t>
          </w:r>
        </w:p>
      </w:docPartBody>
    </w:docPart>
    <w:docPart>
      <w:docPartPr>
        <w:name w:val="C302B57D68F94ED586EE8BB4FD6145C5"/>
        <w:category>
          <w:name w:val="General"/>
          <w:gallery w:val="placeholder"/>
        </w:category>
        <w:types>
          <w:type w:val="bbPlcHdr"/>
        </w:types>
        <w:behaviors>
          <w:behavior w:val="content"/>
        </w:behaviors>
        <w:guid w:val="{AE194651-B0B4-434A-B119-B199BD25F6AD}"/>
      </w:docPartPr>
      <w:docPartBody>
        <w:p w:rsidR="00000000" w:rsidRDefault="00F51AC8">
          <w:pPr>
            <w:pStyle w:val="C302B57D68F94ED586EE8BB4FD6145C5"/>
          </w:pPr>
          <w:r>
            <w:t>Action It</w:t>
          </w:r>
          <w:r>
            <w:t>e</w:t>
          </w:r>
          <w:r>
            <w:t>ms</w:t>
          </w:r>
        </w:p>
      </w:docPartBody>
    </w:docPart>
    <w:docPart>
      <w:docPartPr>
        <w:name w:val="8550D037497346D68702D7E9F258304A"/>
        <w:category>
          <w:name w:val="General"/>
          <w:gallery w:val="placeholder"/>
        </w:category>
        <w:types>
          <w:type w:val="bbPlcHdr"/>
        </w:types>
        <w:behaviors>
          <w:behavior w:val="content"/>
        </w:behaviors>
        <w:guid w:val="{88E94D54-B924-49F9-9074-0E2334FE9FFC}"/>
      </w:docPartPr>
      <w:docPartBody>
        <w:p w:rsidR="00000000" w:rsidRDefault="00F51AC8">
          <w:pPr>
            <w:pStyle w:val="8550D037497346D68702D7E9F258304A"/>
          </w:pPr>
          <w:r>
            <w:t>Owner(s)</w:t>
          </w:r>
        </w:p>
      </w:docPartBody>
    </w:docPart>
    <w:docPart>
      <w:docPartPr>
        <w:name w:val="4E509A5B2B544F518C725B19B0BB03D2"/>
        <w:category>
          <w:name w:val="General"/>
          <w:gallery w:val="placeholder"/>
        </w:category>
        <w:types>
          <w:type w:val="bbPlcHdr"/>
        </w:types>
        <w:behaviors>
          <w:behavior w:val="content"/>
        </w:behaviors>
        <w:guid w:val="{7BDD7C0A-0553-4FAE-A284-5CD7FBE2A4B2}"/>
      </w:docPartPr>
      <w:docPartBody>
        <w:p w:rsidR="00000000" w:rsidRDefault="00F51AC8">
          <w:pPr>
            <w:pStyle w:val="4E509A5B2B544F518C725B19B0BB03D2"/>
          </w:pPr>
          <w:r>
            <w:t>Deadline</w:t>
          </w:r>
        </w:p>
      </w:docPartBody>
    </w:docPart>
    <w:docPart>
      <w:docPartPr>
        <w:name w:val="90D8BB6AE3E1409981BEA1C5DD80372A"/>
        <w:category>
          <w:name w:val="General"/>
          <w:gallery w:val="placeholder"/>
        </w:category>
        <w:types>
          <w:type w:val="bbPlcHdr"/>
        </w:types>
        <w:behaviors>
          <w:behavior w:val="content"/>
        </w:behaviors>
        <w:guid w:val="{42E6707B-77A8-47B9-A71E-A35989357E12}"/>
      </w:docPartPr>
      <w:docPartBody>
        <w:p w:rsidR="00000000" w:rsidRDefault="00F51AC8">
          <w:pPr>
            <w:pStyle w:val="90D8BB6AE3E1409981BEA1C5DD80372A"/>
          </w:pPr>
          <w: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20"/>
    <w:rsid w:val="00E52120"/>
    <w:rsid w:val="00F5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0784E447054CCD8838C0924481A0E9">
    <w:name w:val="EF0784E447054CCD8838C0924481A0E9"/>
  </w:style>
  <w:style w:type="paragraph" w:customStyle="1" w:styleId="2C4D6BADB3394FFFAA21850E6DD71DE8">
    <w:name w:val="2C4D6BADB3394FFFAA21850E6DD71DE8"/>
  </w:style>
  <w:style w:type="paragraph" w:customStyle="1" w:styleId="9D564098EB0545039C4E946B7635BEEE">
    <w:name w:val="9D564098EB0545039C4E946B7635BEEE"/>
  </w:style>
  <w:style w:type="paragraph" w:customStyle="1" w:styleId="103EAAB95C514874B57C12DDC1C7199C">
    <w:name w:val="103EAAB95C514874B57C12DDC1C7199C"/>
  </w:style>
  <w:style w:type="paragraph" w:customStyle="1" w:styleId="BE3489A6AADB4C30A6E508CB6CDC15E7">
    <w:name w:val="BE3489A6AADB4C30A6E508CB6CDC15E7"/>
  </w:style>
  <w:style w:type="paragraph" w:customStyle="1" w:styleId="1810BF41AB4E47B3A76B324BEE146D6E">
    <w:name w:val="1810BF41AB4E47B3A76B324BEE146D6E"/>
  </w:style>
  <w:style w:type="paragraph" w:customStyle="1" w:styleId="F2DA801832394497BCAB61D9B26868FB">
    <w:name w:val="F2DA801832394497BCAB61D9B26868FB"/>
  </w:style>
  <w:style w:type="paragraph" w:customStyle="1" w:styleId="40A521A0DC4B4191B47D9E6990C5E7AE">
    <w:name w:val="40A521A0DC4B4191B47D9E6990C5E7AE"/>
  </w:style>
  <w:style w:type="paragraph" w:customStyle="1" w:styleId="B7C356EBA8814D94839B12852203224E">
    <w:name w:val="B7C356EBA8814D94839B12852203224E"/>
  </w:style>
  <w:style w:type="paragraph" w:customStyle="1" w:styleId="848A1BFABC12434BBE0A755B4A41D58B">
    <w:name w:val="848A1BFABC12434BBE0A755B4A41D58B"/>
  </w:style>
  <w:style w:type="paragraph" w:customStyle="1" w:styleId="42BAD028D862460987FB7CFADD946F91">
    <w:name w:val="42BAD028D862460987FB7CFADD946F91"/>
  </w:style>
  <w:style w:type="paragraph" w:customStyle="1" w:styleId="49BCBF1C0C964CFCAEB28F6BCBBAEA1A">
    <w:name w:val="49BCBF1C0C964CFCAEB28F6BCBBAEA1A"/>
  </w:style>
  <w:style w:type="paragraph" w:customStyle="1" w:styleId="76EFB11D6B3840EEA64D7C5BDE8E4BAF">
    <w:name w:val="76EFB11D6B3840EEA64D7C5BDE8E4BAF"/>
  </w:style>
  <w:style w:type="paragraph" w:customStyle="1" w:styleId="CF559D42838E47DEB2D5E4C6C499478E">
    <w:name w:val="CF559D42838E47DEB2D5E4C6C499478E"/>
  </w:style>
  <w:style w:type="paragraph" w:customStyle="1" w:styleId="4FC86188E2BD484E876BB77ABD60D09F">
    <w:name w:val="4FC86188E2BD484E876BB77ABD60D09F"/>
  </w:style>
  <w:style w:type="paragraph" w:customStyle="1" w:styleId="918CEB46B3294750B5647D2E1A8CFF58">
    <w:name w:val="918CEB46B3294750B5647D2E1A8CFF58"/>
  </w:style>
  <w:style w:type="paragraph" w:customStyle="1" w:styleId="649AFA05616E45D6AAB645BA9AE91D1F">
    <w:name w:val="649AFA05616E45D6AAB645BA9AE91D1F"/>
  </w:style>
  <w:style w:type="paragraph" w:customStyle="1" w:styleId="C302B57D68F94ED586EE8BB4FD6145C5">
    <w:name w:val="C302B57D68F94ED586EE8BB4FD6145C5"/>
  </w:style>
  <w:style w:type="paragraph" w:customStyle="1" w:styleId="8550D037497346D68702D7E9F258304A">
    <w:name w:val="8550D037497346D68702D7E9F258304A"/>
  </w:style>
  <w:style w:type="paragraph" w:customStyle="1" w:styleId="4E509A5B2B544F518C725B19B0BB03D2">
    <w:name w:val="4E509A5B2B544F518C725B19B0BB03D2"/>
  </w:style>
  <w:style w:type="paragraph" w:customStyle="1" w:styleId="90D8BB6AE3E1409981BEA1C5DD80372A">
    <w:name w:val="90D8BB6AE3E1409981BEA1C5DD80372A"/>
  </w:style>
  <w:style w:type="paragraph" w:customStyle="1" w:styleId="0F18BF2A923941E3B45EBA2055AE0807">
    <w:name w:val="0F18BF2A923941E3B45EBA2055AE0807"/>
  </w:style>
  <w:style w:type="paragraph" w:customStyle="1" w:styleId="E8C647F535D9472D81FCD860F12F41AB">
    <w:name w:val="E8C647F535D9472D81FCD860F12F41AB"/>
  </w:style>
  <w:style w:type="paragraph" w:customStyle="1" w:styleId="0A55913C809E4EDF81535DD6C4382493">
    <w:name w:val="0A55913C809E4EDF81535DD6C4382493"/>
  </w:style>
  <w:style w:type="paragraph" w:customStyle="1" w:styleId="72ABFACDE94848F6809E5A3361FD27CF">
    <w:name w:val="72ABFACDE94848F6809E5A3361FD27CF"/>
  </w:style>
  <w:style w:type="paragraph" w:customStyle="1" w:styleId="BF50D90F7F6E431BBFAEF84B031FCCB6">
    <w:name w:val="BF50D90F7F6E431BBFAEF84B031FCCB6"/>
    <w:rsid w:val="00E521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minutes</Template>
  <TotalTime>0</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2019-10-16T19:17:00Z</dcterms:created>
  <dcterms:modified xsi:type="dcterms:W3CDTF">2019-10-16T19:17:00Z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